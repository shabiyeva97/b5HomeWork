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1FB9" w14:textId="41307821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>Features</w:t>
      </w:r>
      <w:r w:rsidR="00A8727B">
        <w:rPr>
          <w:sz w:val="28"/>
          <w:szCs w:val="28"/>
        </w:rPr>
        <w:t xml:space="preserve"> JAVA</w:t>
      </w:r>
    </w:p>
    <w:p w14:paraId="5BF1132D" w14:textId="4C05259F" w:rsidR="00A9204E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 xml:space="preserve">1)Object oriented programming </w:t>
      </w:r>
      <w:proofErr w:type="spellStart"/>
      <w:r w:rsidRPr="009C68E8">
        <w:rPr>
          <w:sz w:val="28"/>
          <w:szCs w:val="28"/>
        </w:rPr>
        <w:t>lang</w:t>
      </w:r>
      <w:proofErr w:type="spellEnd"/>
      <w:r w:rsidRPr="009C68E8">
        <w:rPr>
          <w:sz w:val="28"/>
          <w:szCs w:val="28"/>
        </w:rPr>
        <w:t>—oops</w:t>
      </w:r>
    </w:p>
    <w:p w14:paraId="10519772" w14:textId="23800A35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 xml:space="preserve">Object class </w:t>
      </w:r>
      <w:proofErr w:type="gramStart"/>
      <w:r w:rsidRPr="009C68E8">
        <w:rPr>
          <w:sz w:val="28"/>
          <w:szCs w:val="28"/>
        </w:rPr>
        <w:t>( file</w:t>
      </w:r>
      <w:proofErr w:type="gramEnd"/>
      <w:r w:rsidRPr="009C68E8">
        <w:rPr>
          <w:sz w:val="28"/>
          <w:szCs w:val="28"/>
        </w:rPr>
        <w:t xml:space="preserve"> of java)</w:t>
      </w:r>
    </w:p>
    <w:p w14:paraId="021456E1" w14:textId="12E237AD" w:rsidR="009C68E8" w:rsidRPr="009C68E8" w:rsidRDefault="009C68E8" w:rsidP="009C68E8">
      <w:pPr>
        <w:jc w:val="center"/>
        <w:rPr>
          <w:color w:val="FF0000"/>
          <w:sz w:val="28"/>
          <w:szCs w:val="28"/>
        </w:rPr>
      </w:pPr>
      <w:r w:rsidRPr="009C68E8">
        <w:rPr>
          <w:color w:val="FF0000"/>
          <w:sz w:val="28"/>
          <w:szCs w:val="28"/>
        </w:rPr>
        <w:t>Concepts:</w:t>
      </w:r>
    </w:p>
    <w:p w14:paraId="0B7EACB6" w14:textId="54AF95A5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>Inheritance</w:t>
      </w:r>
    </w:p>
    <w:p w14:paraId="7102B3E8" w14:textId="4DF10B68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>Encapsulation</w:t>
      </w:r>
    </w:p>
    <w:p w14:paraId="6521835E" w14:textId="3F8D0FE2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>Abstraction</w:t>
      </w:r>
    </w:p>
    <w:p w14:paraId="3C3E0E52" w14:textId="2248939F" w:rsidR="009C68E8" w:rsidRPr="009C68E8" w:rsidRDefault="009C68E8" w:rsidP="009C68E8">
      <w:pPr>
        <w:jc w:val="center"/>
        <w:rPr>
          <w:sz w:val="28"/>
          <w:szCs w:val="28"/>
        </w:rPr>
      </w:pPr>
      <w:r w:rsidRPr="009C68E8">
        <w:rPr>
          <w:sz w:val="28"/>
          <w:szCs w:val="28"/>
        </w:rPr>
        <w:t>Polymorphism</w:t>
      </w:r>
    </w:p>
    <w:p w14:paraId="78A1119A" w14:textId="21F02A66" w:rsidR="009C68E8" w:rsidRDefault="009C68E8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2)simple</w:t>
      </w:r>
      <w:r w:rsidRPr="009C68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u compare to </w:t>
      </w:r>
      <w:proofErr w:type="spellStart"/>
      <w:proofErr w:type="gramStart"/>
      <w:r>
        <w:rPr>
          <w:sz w:val="28"/>
          <w:szCs w:val="28"/>
        </w:rPr>
        <w:t>c,c</w:t>
      </w:r>
      <w:proofErr w:type="spellEnd"/>
      <w:r>
        <w:rPr>
          <w:sz w:val="28"/>
          <w:szCs w:val="28"/>
        </w:rPr>
        <w:t>++</w:t>
      </w:r>
      <w:proofErr w:type="gramEnd"/>
      <w:r w:rsidRPr="009C6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syntax ; “ } {</w:t>
      </w:r>
    </w:p>
    <w:p w14:paraId="1597413B" w14:textId="4C569579" w:rsidR="00A8727B" w:rsidRDefault="00A8727B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3platform independent</w:t>
      </w:r>
    </w:p>
    <w:p w14:paraId="30B11082" w14:textId="1EE94B50" w:rsidR="00A8727B" w:rsidRDefault="00A8727B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4 secure – java environment</w:t>
      </w:r>
    </w:p>
    <w:p w14:paraId="76FB026B" w14:textId="4B01172F" w:rsidR="00A8727B" w:rsidRDefault="00A8727B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5 robust- mechanism- garbage collection</w:t>
      </w:r>
    </w:p>
    <w:p w14:paraId="03E336A0" w14:textId="20078AF1" w:rsidR="00A8727B" w:rsidRDefault="00A8727B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6 interpreted-code-byte code-interpreted-execute and translate it your comp</w:t>
      </w:r>
    </w:p>
    <w:p w14:paraId="5C6A00BD" w14:textId="69AB2D8C" w:rsidR="00A8727B" w:rsidRDefault="00A8727B" w:rsidP="009C68E8">
      <w:pPr>
        <w:jc w:val="center"/>
        <w:rPr>
          <w:sz w:val="28"/>
          <w:szCs w:val="28"/>
        </w:rPr>
      </w:pPr>
    </w:p>
    <w:p w14:paraId="66FF3A5C" w14:textId="686EC7D7" w:rsidR="00A8727B" w:rsidRDefault="00A8727B" w:rsidP="009C68E8">
      <w:pPr>
        <w:jc w:val="center"/>
        <w:rPr>
          <w:sz w:val="28"/>
          <w:szCs w:val="28"/>
        </w:rPr>
      </w:pPr>
    </w:p>
    <w:p w14:paraId="7CF57CEF" w14:textId="70C6EA5C" w:rsidR="00A8727B" w:rsidRDefault="00A8727B" w:rsidP="009C68E8">
      <w:pPr>
        <w:jc w:val="center"/>
        <w:rPr>
          <w:sz w:val="28"/>
          <w:szCs w:val="28"/>
        </w:rPr>
      </w:pPr>
    </w:p>
    <w:p w14:paraId="1A19D046" w14:textId="6B57C2DA" w:rsidR="00A8727B" w:rsidRDefault="00A8727B" w:rsidP="009C68E8">
      <w:pPr>
        <w:jc w:val="center"/>
        <w:rPr>
          <w:sz w:val="28"/>
          <w:szCs w:val="28"/>
        </w:rPr>
      </w:pPr>
    </w:p>
    <w:p w14:paraId="20DB1298" w14:textId="4245EA77" w:rsidR="00A8727B" w:rsidRDefault="00A8727B" w:rsidP="009C68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>-java development kit</w:t>
      </w:r>
      <w:r w:rsidR="009A4BC8">
        <w:rPr>
          <w:sz w:val="28"/>
          <w:szCs w:val="28"/>
        </w:rPr>
        <w:t xml:space="preserve">(box) </w:t>
      </w:r>
      <w:r w:rsidR="009A4BC8" w:rsidRPr="009A4BC8">
        <w:rPr>
          <w:sz w:val="28"/>
          <w:szCs w:val="28"/>
        </w:rPr>
        <w:sym w:font="Wingdings" w:char="F0E0"/>
      </w:r>
    </w:p>
    <w:p w14:paraId="5A156577" w14:textId="6A4E33C6" w:rsidR="009A4BC8" w:rsidRDefault="009A4BC8" w:rsidP="009C68E8">
      <w:pPr>
        <w:jc w:val="center"/>
        <w:rPr>
          <w:sz w:val="28"/>
          <w:szCs w:val="28"/>
        </w:rPr>
      </w:pPr>
      <w:r w:rsidRPr="009A4BC8">
        <w:rPr>
          <w:sz w:val="28"/>
          <w:szCs w:val="28"/>
        </w:rPr>
        <w:sym w:font="Wingdings" w:char="F0E0"/>
      </w:r>
      <w:r>
        <w:rPr>
          <w:sz w:val="28"/>
          <w:szCs w:val="28"/>
        </w:rPr>
        <w:t>JRE-</w:t>
      </w:r>
      <w:proofErr w:type="spellStart"/>
      <w:r>
        <w:rPr>
          <w:sz w:val="28"/>
          <w:szCs w:val="28"/>
        </w:rPr>
        <w:t>jva</w:t>
      </w:r>
      <w:proofErr w:type="spellEnd"/>
      <w:r>
        <w:rPr>
          <w:sz w:val="28"/>
          <w:szCs w:val="28"/>
        </w:rPr>
        <w:t xml:space="preserve"> runtime environment</w:t>
      </w:r>
      <w:r w:rsidRPr="009A4BC8">
        <w:rPr>
          <w:sz w:val="28"/>
          <w:szCs w:val="28"/>
        </w:rPr>
        <w:sym w:font="Wingdings" w:char="F0E0"/>
      </w:r>
      <w:r>
        <w:rPr>
          <w:sz w:val="28"/>
          <w:szCs w:val="28"/>
        </w:rPr>
        <w:t>JVM virtual machine</w:t>
      </w:r>
    </w:p>
    <w:p w14:paraId="55252857" w14:textId="0D8983A6" w:rsidR="009A4BC8" w:rsidRDefault="009A4BC8" w:rsidP="009C68E8">
      <w:pPr>
        <w:jc w:val="center"/>
        <w:rPr>
          <w:sz w:val="28"/>
          <w:szCs w:val="28"/>
        </w:rPr>
      </w:pPr>
    </w:p>
    <w:p w14:paraId="6F8C3C50" w14:textId="71F2AE10" w:rsidR="009A4BC8" w:rsidRDefault="009A4BC8" w:rsidP="009C68E8">
      <w:pPr>
        <w:jc w:val="center"/>
        <w:rPr>
          <w:sz w:val="28"/>
          <w:szCs w:val="28"/>
        </w:rPr>
      </w:pPr>
    </w:p>
    <w:p w14:paraId="060C9653" w14:textId="2BEFA108" w:rsidR="009A4BC8" w:rsidRDefault="009A4BC8" w:rsidP="009C68E8">
      <w:pPr>
        <w:jc w:val="center"/>
        <w:rPr>
          <w:sz w:val="28"/>
          <w:szCs w:val="28"/>
        </w:rPr>
      </w:pPr>
    </w:p>
    <w:p w14:paraId="23017032" w14:textId="093A022A" w:rsidR="009A4BC8" w:rsidRDefault="009A4BC8" w:rsidP="009C68E8">
      <w:pPr>
        <w:jc w:val="center"/>
        <w:rPr>
          <w:sz w:val="28"/>
          <w:szCs w:val="28"/>
        </w:rPr>
      </w:pPr>
    </w:p>
    <w:p w14:paraId="1171AA20" w14:textId="50984F30" w:rsidR="009A4BC8" w:rsidRDefault="009A4BC8" w:rsidP="009C68E8">
      <w:pPr>
        <w:jc w:val="center"/>
        <w:rPr>
          <w:sz w:val="28"/>
          <w:szCs w:val="28"/>
        </w:rPr>
      </w:pPr>
    </w:p>
    <w:p w14:paraId="7E22BBCD" w14:textId="0DA5572F" w:rsidR="009A4BC8" w:rsidRDefault="009A4BC8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>JVM</w:t>
      </w:r>
      <w:r w:rsidRPr="009A4BC8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order to run your code in any device</w:t>
      </w:r>
    </w:p>
    <w:p w14:paraId="3A2B15B3" w14:textId="2E424173" w:rsidR="009A4BC8" w:rsidRDefault="009A4BC8" w:rsidP="009C68E8">
      <w:pPr>
        <w:jc w:val="center"/>
        <w:rPr>
          <w:sz w:val="28"/>
          <w:szCs w:val="28"/>
        </w:rPr>
      </w:pPr>
      <w:r w:rsidRPr="009A4BC8">
        <w:rPr>
          <w:sz w:val="28"/>
          <w:szCs w:val="28"/>
        </w:rPr>
        <w:sym w:font="Wingdings" w:char="F0E0"/>
      </w:r>
      <w:r>
        <w:rPr>
          <w:sz w:val="28"/>
          <w:szCs w:val="28"/>
        </w:rPr>
        <w:t>platform (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)dependent</w:t>
      </w:r>
      <w:r w:rsidRPr="009A4B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each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will have own JWM</w:t>
      </w:r>
    </w:p>
    <w:p w14:paraId="10610077" w14:textId="77777777" w:rsidR="009A4BC8" w:rsidRDefault="009A4BC8" w:rsidP="009C68E8">
      <w:pPr>
        <w:jc w:val="center"/>
        <w:rPr>
          <w:sz w:val="28"/>
          <w:szCs w:val="28"/>
        </w:rPr>
      </w:pPr>
    </w:p>
    <w:p w14:paraId="3ED5AEDF" w14:textId="6AD6A9ED" w:rsidR="009A4BC8" w:rsidRDefault="009A4BC8" w:rsidP="009C68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JRE-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+ set of </w:t>
      </w:r>
      <w:proofErr w:type="gramStart"/>
      <w:r>
        <w:rPr>
          <w:sz w:val="28"/>
          <w:szCs w:val="28"/>
        </w:rPr>
        <w:t>library</w:t>
      </w:r>
      <w:proofErr w:type="gramEnd"/>
      <w:r w:rsidRPr="009A4BC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phsyically</w:t>
      </w:r>
      <w:proofErr w:type="spellEnd"/>
      <w:r>
        <w:rPr>
          <w:sz w:val="28"/>
          <w:szCs w:val="28"/>
        </w:rPr>
        <w:t xml:space="preserve"> exist</w:t>
      </w:r>
    </w:p>
    <w:p w14:paraId="4841D3DF" w14:textId="2069E5B5" w:rsidR="009A4BC8" w:rsidRDefault="009A4BC8" w:rsidP="009C68E8">
      <w:pPr>
        <w:jc w:val="center"/>
        <w:rPr>
          <w:sz w:val="28"/>
          <w:szCs w:val="28"/>
        </w:rPr>
      </w:pPr>
    </w:p>
    <w:p w14:paraId="199E2679" w14:textId="50E3E680" w:rsidR="009A4BC8" w:rsidRDefault="009A4BC8" w:rsidP="009C68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JdK</w:t>
      </w:r>
      <w:proofErr w:type="spellEnd"/>
      <w:r w:rsidRPr="009A4BC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jre</w:t>
      </w:r>
      <w:r w:rsidR="00B76962">
        <w:rPr>
          <w:sz w:val="28"/>
          <w:szCs w:val="28"/>
        </w:rPr>
        <w:t>+development</w:t>
      </w:r>
      <w:proofErr w:type="spellEnd"/>
      <w:r w:rsidR="00B76962">
        <w:rPr>
          <w:sz w:val="28"/>
          <w:szCs w:val="28"/>
        </w:rPr>
        <w:t xml:space="preserve"> tools</w:t>
      </w:r>
      <w:r w:rsidR="00B76962" w:rsidRPr="00B76962">
        <w:rPr>
          <w:sz w:val="28"/>
          <w:szCs w:val="28"/>
        </w:rPr>
        <w:sym w:font="Wingdings" w:char="F0E0"/>
      </w:r>
      <w:r w:rsidR="00B76962">
        <w:rPr>
          <w:sz w:val="28"/>
          <w:szCs w:val="28"/>
        </w:rPr>
        <w:t>t needed to program the code</w:t>
      </w:r>
    </w:p>
    <w:p w14:paraId="0FFB01D4" w14:textId="6CC15786" w:rsidR="00B76962" w:rsidRDefault="00B76962" w:rsidP="009C68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Devel</w:t>
      </w:r>
      <w:proofErr w:type="spellEnd"/>
      <w:r>
        <w:rPr>
          <w:sz w:val="28"/>
          <w:szCs w:val="28"/>
        </w:rPr>
        <w:t xml:space="preserve"> tools</w:t>
      </w:r>
      <w:r w:rsidRPr="00B76962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compiler,debugger</w:t>
      </w:r>
      <w:proofErr w:type="gramEnd"/>
      <w:r>
        <w:rPr>
          <w:sz w:val="28"/>
          <w:szCs w:val="28"/>
        </w:rPr>
        <w:t>,doctype</w:t>
      </w:r>
      <w:proofErr w:type="spellEnd"/>
      <w:r>
        <w:rPr>
          <w:sz w:val="28"/>
          <w:szCs w:val="28"/>
        </w:rPr>
        <w:t>…</w:t>
      </w:r>
    </w:p>
    <w:p w14:paraId="50479582" w14:textId="653F705E" w:rsidR="00B76962" w:rsidRDefault="00B76962" w:rsidP="009C68E8">
      <w:pPr>
        <w:jc w:val="center"/>
        <w:rPr>
          <w:sz w:val="28"/>
          <w:szCs w:val="28"/>
        </w:rPr>
      </w:pPr>
    </w:p>
    <w:p w14:paraId="4DC6C5AD" w14:textId="520EAC84" w:rsidR="00B76962" w:rsidRDefault="00B76962" w:rsidP="009C68E8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Compiler</w:t>
      </w:r>
      <w:r w:rsidRPr="00B7696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convert your written code to byte code.</w:t>
      </w:r>
    </w:p>
    <w:p w14:paraId="71F64E76" w14:textId="112CF556" w:rsidR="00B76962" w:rsidRDefault="00B76962" w:rsidP="009C68E8">
      <w:pPr>
        <w:jc w:val="center"/>
        <w:rPr>
          <w:sz w:val="28"/>
          <w:szCs w:val="28"/>
        </w:rPr>
      </w:pPr>
    </w:p>
    <w:p w14:paraId="04CCB073" w14:textId="77777777" w:rsidR="00B76962" w:rsidRDefault="00B76962" w:rsidP="009C68E8">
      <w:pPr>
        <w:jc w:val="center"/>
        <w:rPr>
          <w:sz w:val="28"/>
          <w:szCs w:val="28"/>
        </w:rPr>
      </w:pPr>
    </w:p>
    <w:p w14:paraId="4D0AE1F3" w14:textId="77777777" w:rsidR="00B76962" w:rsidRPr="009C68E8" w:rsidRDefault="00B76962" w:rsidP="009C68E8">
      <w:pPr>
        <w:jc w:val="center"/>
        <w:rPr>
          <w:sz w:val="28"/>
          <w:szCs w:val="28"/>
        </w:rPr>
      </w:pPr>
    </w:p>
    <w:sectPr w:rsidR="00B76962" w:rsidRPr="009C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E8"/>
    <w:rsid w:val="00645252"/>
    <w:rsid w:val="006D3D74"/>
    <w:rsid w:val="0083569A"/>
    <w:rsid w:val="009A4BC8"/>
    <w:rsid w:val="009C68E8"/>
    <w:rsid w:val="00A8727B"/>
    <w:rsid w:val="00A9204E"/>
    <w:rsid w:val="00B76962"/>
    <w:rsid w:val="00E6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DABB"/>
  <w15:chartTrackingRefBased/>
  <w15:docId w15:val="{974A87E8-6F36-4378-AE79-861E695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giz\AppData\Local\Microsoft\Office\16.0\DTS\en-US%7b95B0022D-4053-4759-87BF-0218AB0EB81C%7d\%7bC5D99D30-6CDE-4C4F-9CD5-EB2FE90ABFFD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{C5D99D30-6CDE-4C4F-9CD5-EB2FE90ABFFD}tf02786999</Template>
  <TotalTime>100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</dc:creator>
  <cp:keywords/>
  <dc:description/>
  <cp:lastModifiedBy>Nargiz Shabiyeva</cp:lastModifiedBy>
  <cp:revision>2</cp:revision>
  <dcterms:created xsi:type="dcterms:W3CDTF">2020-05-13T00:59:00Z</dcterms:created>
  <dcterms:modified xsi:type="dcterms:W3CDTF">2020-05-13T02:47:00Z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